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7E0" w:rsidRDefault="00171CFB" w:rsidP="009607E0">
      <w:pPr>
        <w:tabs>
          <w:tab w:val="num" w:pos="284"/>
        </w:tabs>
        <w:spacing w:line="360" w:lineRule="auto"/>
        <w:jc w:val="both"/>
        <w:rPr>
          <w:rFonts w:asciiTheme="minorHAnsi" w:hAnsiTheme="minorHAnsi"/>
          <w:b/>
          <w:sz w:val="22"/>
          <w:szCs w:val="22"/>
        </w:rPr>
      </w:pPr>
      <w:r w:rsidRPr="00D40092">
        <w:rPr>
          <w:rFonts w:asciiTheme="minorHAnsi" w:hAnsiTheme="minorHAnsi"/>
          <w:b/>
          <w:sz w:val="22"/>
          <w:szCs w:val="22"/>
        </w:rPr>
        <w:t>IT Development Staff</w:t>
      </w:r>
    </w:p>
    <w:p w:rsidR="00D40092" w:rsidRPr="00413C3A" w:rsidRDefault="00413C3A" w:rsidP="00413C3A">
      <w:pPr>
        <w:tabs>
          <w:tab w:val="num" w:pos="284"/>
        </w:tabs>
        <w:spacing w:line="360" w:lineRule="auto"/>
        <w:ind w:firstLine="284"/>
        <w:jc w:val="both"/>
        <w:rPr>
          <w:rFonts w:asciiTheme="minorHAnsi" w:hAnsiTheme="minorHAnsi"/>
          <w:b/>
          <w:sz w:val="22"/>
          <w:szCs w:val="22"/>
        </w:rPr>
      </w:pPr>
      <w:r w:rsidRPr="00413C3A">
        <w:rPr>
          <w:rFonts w:ascii="Calibri" w:hAnsi="Calibri" w:cs="Tahoma"/>
          <w:sz w:val="22"/>
          <w:szCs w:val="22"/>
        </w:rPr>
        <w:t xml:space="preserve">Melakukan pengembangan, pengujian, sosialisasi, implementasi, pembuatan </w:t>
      </w:r>
      <w:r w:rsidRPr="00413C3A">
        <w:rPr>
          <w:rFonts w:ascii="Calibri" w:hAnsi="Calibri" w:cs="Tahoma"/>
          <w:i/>
          <w:sz w:val="22"/>
          <w:szCs w:val="22"/>
        </w:rPr>
        <w:t>logic manual</w:t>
      </w:r>
      <w:r w:rsidRPr="00413C3A">
        <w:rPr>
          <w:rFonts w:ascii="Calibri" w:hAnsi="Calibri" w:cs="Tahoma"/>
          <w:sz w:val="22"/>
          <w:szCs w:val="22"/>
        </w:rPr>
        <w:t>, pemeliharaan terhadap sistem apl</w:t>
      </w:r>
      <w:smartTag w:uri="urn:schemas-microsoft-com:office:smarttags" w:element="PersonName">
        <w:r w:rsidRPr="00413C3A">
          <w:rPr>
            <w:rFonts w:ascii="Calibri" w:hAnsi="Calibri" w:cs="Tahoma"/>
            <w:sz w:val="22"/>
            <w:szCs w:val="22"/>
          </w:rPr>
          <w:t>ika</w:t>
        </w:r>
      </w:smartTag>
      <w:r w:rsidRPr="00413C3A">
        <w:rPr>
          <w:rFonts w:ascii="Calibri" w:hAnsi="Calibri" w:cs="Tahoma"/>
          <w:sz w:val="22"/>
          <w:szCs w:val="22"/>
        </w:rPr>
        <w:t>si</w:t>
      </w:r>
      <w:r w:rsidRPr="00413C3A">
        <w:rPr>
          <w:rFonts w:ascii="Calibri" w:hAnsi="Calibri" w:cs="Tahoma"/>
          <w:i/>
          <w:iCs/>
          <w:sz w:val="22"/>
          <w:szCs w:val="22"/>
        </w:rPr>
        <w:t xml:space="preserve"> web-based</w:t>
      </w:r>
      <w:r w:rsidRPr="00413C3A">
        <w:rPr>
          <w:rFonts w:ascii="Calibri" w:hAnsi="Calibri" w:cs="Tahoma"/>
          <w:sz w:val="22"/>
          <w:szCs w:val="22"/>
        </w:rPr>
        <w:t>, melakukan repl</w:t>
      </w:r>
      <w:smartTag w:uri="urn:schemas-microsoft-com:office:smarttags" w:element="PersonName">
        <w:r w:rsidRPr="00413C3A">
          <w:rPr>
            <w:rFonts w:ascii="Calibri" w:hAnsi="Calibri" w:cs="Tahoma"/>
            <w:sz w:val="22"/>
            <w:szCs w:val="22"/>
          </w:rPr>
          <w:t>ika</w:t>
        </w:r>
      </w:smartTag>
      <w:r w:rsidRPr="00413C3A">
        <w:rPr>
          <w:rFonts w:ascii="Calibri" w:hAnsi="Calibri" w:cs="Tahoma"/>
          <w:sz w:val="22"/>
          <w:szCs w:val="22"/>
        </w:rPr>
        <w:t xml:space="preserve">si database, </w:t>
      </w:r>
      <w:smartTag w:uri="urn:schemas-microsoft-com:office:smarttags" w:element="PersonName">
        <w:r w:rsidRPr="00413C3A">
          <w:rPr>
            <w:rFonts w:ascii="Calibri" w:hAnsi="Calibri" w:cs="Tahoma"/>
            <w:sz w:val="22"/>
            <w:szCs w:val="22"/>
          </w:rPr>
          <w:t>testi</w:t>
        </w:r>
      </w:smartTag>
      <w:r w:rsidRPr="00413C3A">
        <w:rPr>
          <w:rFonts w:ascii="Calibri" w:hAnsi="Calibri" w:cs="Tahoma"/>
          <w:sz w:val="22"/>
          <w:szCs w:val="22"/>
        </w:rPr>
        <w:t xml:space="preserve">ng </w:t>
      </w:r>
      <w:r w:rsidRPr="00413C3A">
        <w:rPr>
          <w:rFonts w:ascii="Calibri" w:hAnsi="Calibri" w:cs="Tahoma"/>
          <w:i/>
          <w:sz w:val="22"/>
          <w:szCs w:val="22"/>
        </w:rPr>
        <w:t>Disaster Recovery Center</w:t>
      </w:r>
      <w:r w:rsidRPr="00413C3A">
        <w:rPr>
          <w:rFonts w:ascii="Calibri" w:hAnsi="Calibri" w:cs="Tahoma"/>
          <w:sz w:val="22"/>
          <w:szCs w:val="22"/>
        </w:rPr>
        <w:t xml:space="preserve"> serta update materi </w:t>
      </w:r>
      <w:r w:rsidRPr="00413C3A">
        <w:rPr>
          <w:rFonts w:ascii="Calibri" w:hAnsi="Calibri" w:cs="Tahoma"/>
          <w:i/>
          <w:sz w:val="22"/>
          <w:szCs w:val="22"/>
        </w:rPr>
        <w:t>website</w:t>
      </w:r>
      <w:r w:rsidRPr="00413C3A">
        <w:rPr>
          <w:rFonts w:ascii="Calibri" w:hAnsi="Calibri" w:cs="Tahoma"/>
          <w:sz w:val="22"/>
          <w:szCs w:val="22"/>
        </w:rPr>
        <w:t>/portal untuk mendukung operasional bisnis perusahaan</w:t>
      </w:r>
      <w:r w:rsidR="008711CB">
        <w:rPr>
          <w:rFonts w:asciiTheme="minorHAnsi" w:hAnsiTheme="minorHAnsi" w:cs="Tahoma"/>
          <w:sz w:val="22"/>
          <w:szCs w:val="22"/>
        </w:rPr>
        <w:t>.</w:t>
      </w:r>
    </w:p>
    <w:tbl>
      <w:tblPr>
        <w:tblW w:w="9190" w:type="dxa"/>
        <w:tblInd w:w="-10" w:type="dxa"/>
        <w:tblLayout w:type="fixed"/>
        <w:tblLook w:val="0000"/>
      </w:tblPr>
      <w:tblGrid>
        <w:gridCol w:w="4796"/>
        <w:gridCol w:w="4394"/>
      </w:tblGrid>
      <w:tr w:rsidR="00D40092" w:rsidRPr="00212ADD" w:rsidTr="002E38A4"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40092" w:rsidRPr="00D40092" w:rsidRDefault="00D40092" w:rsidP="00EA6979">
            <w:pPr>
              <w:snapToGrid w:val="0"/>
              <w:spacing w:before="120" w:after="120"/>
              <w:jc w:val="center"/>
              <w:rPr>
                <w:rFonts w:ascii="Calibri" w:hAnsi="Calibri" w:cs="Tahoma"/>
                <w:b/>
              </w:rPr>
            </w:pPr>
            <w:r w:rsidRPr="00D40092">
              <w:rPr>
                <w:rFonts w:ascii="Calibri" w:hAnsi="Calibri" w:cs="Tahoma"/>
                <w:b/>
                <w:sz w:val="22"/>
                <w:szCs w:val="22"/>
              </w:rPr>
              <w:t>TANGGUNG JAWAB UTAMA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092" w:rsidRPr="00D40092" w:rsidRDefault="00D40092" w:rsidP="00EA6979">
            <w:pPr>
              <w:snapToGrid w:val="0"/>
              <w:jc w:val="center"/>
              <w:rPr>
                <w:rFonts w:ascii="Calibri" w:hAnsi="Calibri" w:cs="Tahoma"/>
                <w:b/>
                <w:lang w:val="fi-FI"/>
              </w:rPr>
            </w:pPr>
            <w:r w:rsidRPr="00D40092">
              <w:rPr>
                <w:rFonts w:ascii="Calibri" w:hAnsi="Calibri" w:cs="Tahoma"/>
                <w:b/>
                <w:sz w:val="22"/>
                <w:szCs w:val="22"/>
                <w:lang w:val="fi-FI"/>
              </w:rPr>
              <w:t xml:space="preserve">Ukuran Kinerja / </w:t>
            </w:r>
          </w:p>
          <w:p w:rsidR="00D40092" w:rsidRPr="00D40092" w:rsidRDefault="00D40092" w:rsidP="00EA6979">
            <w:pPr>
              <w:jc w:val="center"/>
              <w:rPr>
                <w:rFonts w:ascii="Calibri" w:hAnsi="Calibri" w:cs="Tahoma"/>
                <w:b/>
                <w:lang w:val="fi-FI"/>
              </w:rPr>
            </w:pPr>
            <w:r w:rsidRPr="00D40092">
              <w:rPr>
                <w:rFonts w:ascii="Calibri" w:hAnsi="Calibri" w:cs="Tahoma"/>
                <w:b/>
                <w:sz w:val="22"/>
                <w:szCs w:val="22"/>
                <w:lang w:val="fi-FI"/>
              </w:rPr>
              <w:t>Panduan pelaksanaan Tanggung Jawab</w:t>
            </w:r>
          </w:p>
        </w:tc>
      </w:tr>
      <w:tr w:rsidR="00D40092" w:rsidTr="002E38A4">
        <w:tc>
          <w:tcPr>
            <w:tcW w:w="4796" w:type="dxa"/>
            <w:tcBorders>
              <w:left w:val="single" w:sz="4" w:space="0" w:color="000000"/>
              <w:bottom w:val="single" w:sz="4" w:space="0" w:color="000000"/>
            </w:tcBorders>
          </w:tcPr>
          <w:p w:rsidR="00D40092" w:rsidRPr="00D40092" w:rsidRDefault="00D40092" w:rsidP="004346B3">
            <w:pPr>
              <w:numPr>
                <w:ilvl w:val="0"/>
                <w:numId w:val="10"/>
              </w:numPr>
              <w:tabs>
                <w:tab w:val="clear" w:pos="720"/>
                <w:tab w:val="left" w:pos="436"/>
              </w:tabs>
              <w:suppressAutoHyphens/>
              <w:snapToGrid w:val="0"/>
              <w:spacing w:before="20" w:after="20"/>
              <w:ind w:left="436" w:hanging="426"/>
              <w:rPr>
                <w:rFonts w:ascii="Calibri" w:hAnsi="Calibri" w:cs="Tahoma"/>
                <w:lang w:val="fi-FI"/>
              </w:rPr>
            </w:pPr>
            <w:r w:rsidRPr="00D40092">
              <w:rPr>
                <w:rFonts w:ascii="Calibri" w:hAnsi="Calibri" w:cs="Tahoma"/>
                <w:sz w:val="22"/>
                <w:szCs w:val="22"/>
                <w:lang w:val="fi-FI"/>
              </w:rPr>
              <w:t>Membuat dan mengembangkan sistem apl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fi-FI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fi-FI"/>
              </w:rPr>
              <w:t xml:space="preserve">si </w:t>
            </w:r>
            <w:r w:rsidRPr="00D40092">
              <w:rPr>
                <w:rFonts w:ascii="Calibri" w:hAnsi="Calibri" w:cs="Tahoma"/>
                <w:i/>
                <w:sz w:val="22"/>
                <w:szCs w:val="22"/>
                <w:lang w:val="fi-FI"/>
              </w:rPr>
              <w:t>web-based</w:t>
            </w:r>
            <w:r w:rsidRPr="00D40092">
              <w:rPr>
                <w:rFonts w:ascii="Calibri" w:hAnsi="Calibri" w:cs="Tahoma"/>
                <w:sz w:val="22"/>
                <w:szCs w:val="22"/>
                <w:lang w:val="fi-FI"/>
              </w:rPr>
              <w:t xml:space="preserve"> untuk menghasilkan sistem apl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fi-FI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fi-FI"/>
              </w:rPr>
              <w:t>si yang dibutuhkan oleh user dalam melakukan aktiv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fi-FI"/>
                </w:rPr>
                <w:t>ita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fi-FI"/>
              </w:rPr>
              <w:t>s operasional bisnis perusahaan.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092" w:rsidRPr="00D40092" w:rsidRDefault="00D40092" w:rsidP="004346B3">
            <w:pPr>
              <w:numPr>
                <w:ilvl w:val="0"/>
                <w:numId w:val="11"/>
              </w:numPr>
              <w:tabs>
                <w:tab w:val="clear" w:pos="720"/>
                <w:tab w:val="left" w:pos="317"/>
              </w:tabs>
              <w:suppressAutoHyphens/>
              <w:snapToGrid w:val="0"/>
              <w:spacing w:before="20" w:after="20"/>
              <w:ind w:left="317" w:hanging="284"/>
              <w:rPr>
                <w:rFonts w:ascii="Calibri" w:hAnsi="Calibri" w:cs="Tahoma"/>
                <w:lang w:val="fi-FI"/>
              </w:rPr>
            </w:pPr>
            <w:r w:rsidRPr="00D40092">
              <w:rPr>
                <w:rFonts w:ascii="Calibri" w:hAnsi="Calibri" w:cs="Tahoma"/>
                <w:sz w:val="22"/>
                <w:szCs w:val="22"/>
                <w:lang w:val="fi-FI"/>
              </w:rPr>
              <w:t>Sistem apl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fi-FI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fi-FI"/>
              </w:rPr>
              <w:t>si sesuai dengan kebutuhan dan permintaan user</w:t>
            </w:r>
          </w:p>
          <w:p w:rsidR="00D40092" w:rsidRPr="00D40092" w:rsidRDefault="00D40092" w:rsidP="004346B3">
            <w:pPr>
              <w:numPr>
                <w:ilvl w:val="0"/>
                <w:numId w:val="11"/>
              </w:numPr>
              <w:tabs>
                <w:tab w:val="clear" w:pos="720"/>
                <w:tab w:val="left" w:pos="317"/>
              </w:tabs>
              <w:suppressAutoHyphens/>
              <w:spacing w:before="20" w:after="20"/>
              <w:ind w:left="317" w:hanging="284"/>
              <w:rPr>
                <w:rFonts w:ascii="Calibri" w:hAnsi="Calibri" w:cs="Tahoma"/>
                <w:lang w:val="sv-SE"/>
              </w:rPr>
            </w:pPr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Selesai tepat waktu</w:t>
            </w:r>
          </w:p>
        </w:tc>
      </w:tr>
      <w:tr w:rsidR="00D40092" w:rsidTr="002E38A4">
        <w:tc>
          <w:tcPr>
            <w:tcW w:w="4796" w:type="dxa"/>
            <w:tcBorders>
              <w:left w:val="single" w:sz="4" w:space="0" w:color="000000"/>
              <w:bottom w:val="single" w:sz="4" w:space="0" w:color="000000"/>
            </w:tcBorders>
          </w:tcPr>
          <w:p w:rsidR="00D40092" w:rsidRPr="00D40092" w:rsidRDefault="00D40092" w:rsidP="004346B3">
            <w:pPr>
              <w:numPr>
                <w:ilvl w:val="0"/>
                <w:numId w:val="10"/>
              </w:numPr>
              <w:tabs>
                <w:tab w:val="clear" w:pos="720"/>
                <w:tab w:val="left" w:pos="436"/>
              </w:tabs>
              <w:suppressAutoHyphens/>
              <w:snapToGrid w:val="0"/>
              <w:spacing w:before="20" w:after="20"/>
              <w:ind w:left="436" w:hanging="426"/>
              <w:rPr>
                <w:rFonts w:ascii="Calibri" w:hAnsi="Calibri" w:cs="Tahoma"/>
                <w:lang w:val="sv-SE"/>
              </w:rPr>
            </w:pPr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Melakukan pengujian terhadap sistem apl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sv-SE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si untuk memast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sv-SE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n sistem apl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sv-SE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si bebas dari kesalahan dan memiliki performa (</w:t>
            </w:r>
            <w:r w:rsidRPr="00D40092">
              <w:rPr>
                <w:rFonts w:ascii="Calibri" w:hAnsi="Calibri" w:cs="Tahoma"/>
                <w:i/>
                <w:sz w:val="22"/>
                <w:szCs w:val="22"/>
                <w:lang w:val="sv-SE"/>
              </w:rPr>
              <w:t>time running</w:t>
            </w:r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).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092" w:rsidRPr="00D40092" w:rsidRDefault="00D40092" w:rsidP="004346B3">
            <w:pPr>
              <w:numPr>
                <w:ilvl w:val="0"/>
                <w:numId w:val="11"/>
              </w:numPr>
              <w:tabs>
                <w:tab w:val="clear" w:pos="720"/>
                <w:tab w:val="left" w:pos="317"/>
              </w:tabs>
              <w:suppressAutoHyphens/>
              <w:snapToGrid w:val="0"/>
              <w:spacing w:before="20" w:after="20"/>
              <w:ind w:left="317" w:hanging="284"/>
              <w:rPr>
                <w:rFonts w:ascii="Calibri" w:hAnsi="Calibri" w:cs="Tahoma"/>
                <w:lang w:val="sv-SE"/>
              </w:rPr>
            </w:pPr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Sistem apl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sv-SE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si yang bebas dari kesalahan dan memiliki performa (</w:t>
            </w:r>
            <w:r w:rsidRPr="00D40092">
              <w:rPr>
                <w:rFonts w:ascii="Calibri" w:hAnsi="Calibri" w:cs="Tahoma"/>
                <w:i/>
                <w:sz w:val="22"/>
                <w:szCs w:val="22"/>
                <w:lang w:val="sv-SE"/>
              </w:rPr>
              <w:t>time running</w:t>
            </w:r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)</w:t>
            </w:r>
          </w:p>
          <w:p w:rsidR="00D40092" w:rsidRPr="00D40092" w:rsidRDefault="00D40092" w:rsidP="004346B3">
            <w:pPr>
              <w:numPr>
                <w:ilvl w:val="0"/>
                <w:numId w:val="11"/>
              </w:numPr>
              <w:tabs>
                <w:tab w:val="clear" w:pos="720"/>
                <w:tab w:val="left" w:pos="317"/>
              </w:tabs>
              <w:suppressAutoHyphens/>
              <w:spacing w:before="20" w:after="20"/>
              <w:ind w:left="317" w:hanging="284"/>
              <w:rPr>
                <w:rFonts w:ascii="Calibri" w:hAnsi="Calibri" w:cs="Tahoma"/>
                <w:lang w:val="sv-SE"/>
              </w:rPr>
            </w:pPr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Output apl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sv-SE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si benar.</w:t>
            </w:r>
          </w:p>
        </w:tc>
      </w:tr>
      <w:tr w:rsidR="00D40092" w:rsidTr="002E38A4">
        <w:tc>
          <w:tcPr>
            <w:tcW w:w="4796" w:type="dxa"/>
            <w:tcBorders>
              <w:left w:val="single" w:sz="4" w:space="0" w:color="000000"/>
              <w:bottom w:val="single" w:sz="4" w:space="0" w:color="000000"/>
            </w:tcBorders>
          </w:tcPr>
          <w:p w:rsidR="00D40092" w:rsidRPr="00D40092" w:rsidRDefault="00D40092" w:rsidP="004346B3">
            <w:pPr>
              <w:numPr>
                <w:ilvl w:val="0"/>
                <w:numId w:val="10"/>
              </w:numPr>
              <w:tabs>
                <w:tab w:val="clear" w:pos="720"/>
                <w:tab w:val="left" w:pos="436"/>
              </w:tabs>
              <w:suppressAutoHyphens/>
              <w:snapToGrid w:val="0"/>
              <w:spacing w:before="20" w:after="20"/>
              <w:ind w:left="436" w:hanging="426"/>
              <w:rPr>
                <w:rFonts w:ascii="Calibri" w:hAnsi="Calibri" w:cs="Tahoma"/>
                <w:lang w:val="sv-SE"/>
              </w:rPr>
            </w:pPr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 xml:space="preserve">Mendampingi user dalam melakukan </w:t>
            </w:r>
            <w:r w:rsidRPr="00D40092">
              <w:rPr>
                <w:rFonts w:ascii="Calibri" w:hAnsi="Calibri" w:cs="Tahoma"/>
                <w:i/>
                <w:iCs/>
                <w:sz w:val="22"/>
                <w:szCs w:val="22"/>
                <w:lang w:val="sv-SE"/>
              </w:rPr>
              <w:t xml:space="preserve">User Acceptance Test ( UAT) untuk </w:t>
            </w:r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memast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sv-SE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n apl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sv-SE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 xml:space="preserve">si yang dibuat sesuai dengan permintaan user. 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092" w:rsidRPr="00D40092" w:rsidRDefault="00D40092" w:rsidP="004346B3">
            <w:pPr>
              <w:numPr>
                <w:ilvl w:val="0"/>
                <w:numId w:val="11"/>
              </w:numPr>
              <w:tabs>
                <w:tab w:val="clear" w:pos="720"/>
                <w:tab w:val="left" w:pos="317"/>
              </w:tabs>
              <w:suppressAutoHyphens/>
              <w:snapToGrid w:val="0"/>
              <w:spacing w:before="20" w:after="20"/>
              <w:ind w:left="317" w:hanging="284"/>
              <w:rPr>
                <w:rFonts w:ascii="Calibri" w:hAnsi="Calibri" w:cs="Tahoma"/>
                <w:lang w:val="sv-SE"/>
              </w:rPr>
            </w:pPr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Proses UAT terealisasi</w:t>
            </w:r>
          </w:p>
        </w:tc>
      </w:tr>
      <w:tr w:rsidR="00D40092" w:rsidTr="002E38A4">
        <w:tc>
          <w:tcPr>
            <w:tcW w:w="4796" w:type="dxa"/>
            <w:tcBorders>
              <w:left w:val="single" w:sz="4" w:space="0" w:color="000000"/>
              <w:bottom w:val="single" w:sz="4" w:space="0" w:color="000000"/>
            </w:tcBorders>
          </w:tcPr>
          <w:p w:rsidR="00D40092" w:rsidRPr="00D40092" w:rsidRDefault="00D40092" w:rsidP="004346B3">
            <w:pPr>
              <w:numPr>
                <w:ilvl w:val="0"/>
                <w:numId w:val="10"/>
              </w:numPr>
              <w:tabs>
                <w:tab w:val="clear" w:pos="720"/>
                <w:tab w:val="left" w:pos="436"/>
              </w:tabs>
              <w:suppressAutoHyphens/>
              <w:snapToGrid w:val="0"/>
              <w:spacing w:before="20" w:after="20"/>
              <w:ind w:left="436" w:hanging="426"/>
              <w:rPr>
                <w:rFonts w:ascii="Calibri" w:hAnsi="Calibri" w:cs="Tahoma"/>
                <w:lang w:val="sv-SE"/>
              </w:rPr>
            </w:pPr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Melakukan sosialisasi apl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sv-SE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si baru ataupun pengembangan hasil apl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sv-SE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si yang sudah ada kepada unit IT yang lain untuk member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sv-SE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n informasi perihal perubahan/penambahan apl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sv-SE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si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092" w:rsidRPr="00D40092" w:rsidRDefault="00D40092" w:rsidP="004346B3">
            <w:pPr>
              <w:numPr>
                <w:ilvl w:val="0"/>
                <w:numId w:val="11"/>
              </w:numPr>
              <w:tabs>
                <w:tab w:val="clear" w:pos="720"/>
                <w:tab w:val="left" w:pos="317"/>
              </w:tabs>
              <w:suppressAutoHyphens/>
              <w:snapToGrid w:val="0"/>
              <w:spacing w:before="20" w:after="20"/>
              <w:ind w:left="317" w:hanging="284"/>
              <w:rPr>
                <w:rFonts w:ascii="Calibri" w:hAnsi="Calibri" w:cs="Tahoma"/>
                <w:lang w:val="sv-SE"/>
              </w:rPr>
            </w:pPr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Apl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sv-SE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si tersosialisasi</w:t>
            </w:r>
          </w:p>
        </w:tc>
      </w:tr>
      <w:tr w:rsidR="00D40092" w:rsidRPr="00212ADD" w:rsidTr="002E38A4">
        <w:tc>
          <w:tcPr>
            <w:tcW w:w="4796" w:type="dxa"/>
            <w:tcBorders>
              <w:left w:val="single" w:sz="4" w:space="0" w:color="000000"/>
              <w:bottom w:val="single" w:sz="4" w:space="0" w:color="000000"/>
            </w:tcBorders>
          </w:tcPr>
          <w:p w:rsidR="00D40092" w:rsidRPr="00D40092" w:rsidRDefault="00D40092" w:rsidP="004346B3">
            <w:pPr>
              <w:numPr>
                <w:ilvl w:val="0"/>
                <w:numId w:val="10"/>
              </w:numPr>
              <w:tabs>
                <w:tab w:val="clear" w:pos="720"/>
                <w:tab w:val="left" w:pos="436"/>
              </w:tabs>
              <w:suppressAutoHyphens/>
              <w:snapToGrid w:val="0"/>
              <w:spacing w:before="20" w:after="20"/>
              <w:ind w:left="436" w:hanging="426"/>
              <w:rPr>
                <w:rFonts w:ascii="Calibri" w:hAnsi="Calibri" w:cs="Tahoma"/>
                <w:lang w:val="sv-SE"/>
              </w:rPr>
            </w:pPr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Mengimplementas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sv-SE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n sistem apl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sv-SE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si untuk digunakan dalam aktiv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sv-SE"/>
                </w:rPr>
                <w:t>ita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s operasional bisnis perusahaan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092" w:rsidRPr="00D40092" w:rsidRDefault="00D40092" w:rsidP="004346B3">
            <w:pPr>
              <w:numPr>
                <w:ilvl w:val="0"/>
                <w:numId w:val="11"/>
              </w:numPr>
              <w:tabs>
                <w:tab w:val="clear" w:pos="720"/>
                <w:tab w:val="left" w:pos="317"/>
              </w:tabs>
              <w:suppressAutoHyphens/>
              <w:snapToGrid w:val="0"/>
              <w:spacing w:before="20" w:after="20"/>
              <w:ind w:left="317" w:hanging="284"/>
              <w:rPr>
                <w:rFonts w:ascii="Calibri" w:hAnsi="Calibri" w:cs="Tahoma"/>
                <w:lang w:val="sv-SE"/>
              </w:rPr>
            </w:pPr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Sistem apl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sv-SE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si dapat digunakan oleh user dalam aktiv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sv-SE"/>
                </w:rPr>
                <w:t>ita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s operasional bisnis perusahaan</w:t>
            </w:r>
          </w:p>
        </w:tc>
      </w:tr>
      <w:tr w:rsidR="00D40092" w:rsidTr="002E38A4">
        <w:tc>
          <w:tcPr>
            <w:tcW w:w="4796" w:type="dxa"/>
            <w:tcBorders>
              <w:left w:val="single" w:sz="4" w:space="0" w:color="000000"/>
              <w:bottom w:val="single" w:sz="4" w:space="0" w:color="000000"/>
            </w:tcBorders>
          </w:tcPr>
          <w:p w:rsidR="00D40092" w:rsidRPr="00D40092" w:rsidRDefault="00D40092" w:rsidP="004346B3">
            <w:pPr>
              <w:numPr>
                <w:ilvl w:val="0"/>
                <w:numId w:val="10"/>
              </w:numPr>
              <w:tabs>
                <w:tab w:val="clear" w:pos="720"/>
                <w:tab w:val="left" w:pos="436"/>
              </w:tabs>
              <w:suppressAutoHyphens/>
              <w:snapToGrid w:val="0"/>
              <w:spacing w:before="20" w:after="20"/>
              <w:ind w:left="436" w:hanging="426"/>
              <w:rPr>
                <w:rFonts w:ascii="Calibri" w:hAnsi="Calibri" w:cs="Tahoma"/>
                <w:lang w:val="sv-SE"/>
              </w:rPr>
            </w:pPr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 xml:space="preserve">Membuat </w:t>
            </w:r>
            <w:r w:rsidRPr="00D40092">
              <w:rPr>
                <w:rFonts w:ascii="Calibri" w:hAnsi="Calibri" w:cs="Tahoma"/>
                <w:i/>
                <w:iCs/>
                <w:sz w:val="22"/>
                <w:szCs w:val="22"/>
                <w:lang w:val="sv-SE"/>
              </w:rPr>
              <w:t>logic manual</w:t>
            </w:r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 xml:space="preserve"> dari apl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sv-SE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si yang telah dibuat untuk dokumentasi dan panduan pengembangan apl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sv-SE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 xml:space="preserve">si selanjutnya 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092" w:rsidRPr="00D40092" w:rsidRDefault="00D40092" w:rsidP="004346B3">
            <w:pPr>
              <w:numPr>
                <w:ilvl w:val="0"/>
                <w:numId w:val="11"/>
              </w:numPr>
              <w:tabs>
                <w:tab w:val="clear" w:pos="720"/>
                <w:tab w:val="left" w:pos="317"/>
              </w:tabs>
              <w:suppressAutoHyphens/>
              <w:snapToGrid w:val="0"/>
              <w:spacing w:before="20" w:after="20"/>
              <w:ind w:left="317" w:hanging="284"/>
              <w:rPr>
                <w:rFonts w:ascii="Calibri" w:hAnsi="Calibri" w:cs="Tahoma"/>
                <w:lang w:val="sv-SE"/>
              </w:rPr>
            </w:pPr>
            <w:r w:rsidRPr="00D40092">
              <w:rPr>
                <w:rFonts w:ascii="Calibri" w:hAnsi="Calibri" w:cs="Tahoma"/>
                <w:i/>
                <w:iCs/>
                <w:sz w:val="22"/>
                <w:szCs w:val="22"/>
                <w:lang w:val="sv-SE"/>
              </w:rPr>
              <w:t>Logic manual</w:t>
            </w:r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 xml:space="preserve"> tersedia</w:t>
            </w:r>
          </w:p>
        </w:tc>
      </w:tr>
      <w:tr w:rsidR="00D40092" w:rsidRPr="00212ADD" w:rsidTr="002E38A4">
        <w:tc>
          <w:tcPr>
            <w:tcW w:w="4796" w:type="dxa"/>
            <w:tcBorders>
              <w:left w:val="single" w:sz="4" w:space="0" w:color="000000"/>
              <w:bottom w:val="single" w:sz="4" w:space="0" w:color="000000"/>
            </w:tcBorders>
          </w:tcPr>
          <w:p w:rsidR="00D40092" w:rsidRPr="00D40092" w:rsidRDefault="00D40092" w:rsidP="004346B3">
            <w:pPr>
              <w:numPr>
                <w:ilvl w:val="0"/>
                <w:numId w:val="10"/>
              </w:numPr>
              <w:tabs>
                <w:tab w:val="clear" w:pos="720"/>
                <w:tab w:val="left" w:pos="436"/>
              </w:tabs>
              <w:suppressAutoHyphens/>
              <w:snapToGrid w:val="0"/>
              <w:spacing w:before="20" w:after="20"/>
              <w:ind w:left="436" w:hanging="426"/>
              <w:rPr>
                <w:rFonts w:ascii="Calibri" w:hAnsi="Calibri" w:cs="Tahoma"/>
                <w:lang w:val="pt-BR"/>
              </w:rPr>
            </w:pPr>
            <w:r w:rsidRPr="00D40092">
              <w:rPr>
                <w:rFonts w:ascii="Calibri" w:hAnsi="Calibri" w:cs="Tahoma"/>
                <w:sz w:val="22"/>
                <w:szCs w:val="22"/>
                <w:lang w:val="pt-BR"/>
              </w:rPr>
              <w:t>Melakukan pemeliharaan/perba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pt-BR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pt-BR"/>
              </w:rPr>
              <w:t>n terhadap sistem apl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pt-BR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pt-BR"/>
              </w:rPr>
              <w:t>si untuk memast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pt-BR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pt-BR"/>
              </w:rPr>
              <w:t>n sistem apl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pt-BR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pt-BR"/>
              </w:rPr>
              <w:t>si berjalan sesuai dengan kebutuhan.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092" w:rsidRPr="00D40092" w:rsidRDefault="00D40092" w:rsidP="004346B3">
            <w:pPr>
              <w:numPr>
                <w:ilvl w:val="0"/>
                <w:numId w:val="11"/>
              </w:numPr>
              <w:tabs>
                <w:tab w:val="clear" w:pos="720"/>
                <w:tab w:val="left" w:pos="317"/>
              </w:tabs>
              <w:suppressAutoHyphens/>
              <w:snapToGrid w:val="0"/>
              <w:spacing w:before="20" w:after="20"/>
              <w:ind w:left="317" w:hanging="284"/>
              <w:rPr>
                <w:rFonts w:ascii="Calibri" w:hAnsi="Calibri" w:cs="Tahoma"/>
                <w:lang w:val="fi-FI"/>
              </w:rPr>
            </w:pPr>
            <w:r w:rsidRPr="00D40092">
              <w:rPr>
                <w:rFonts w:ascii="Calibri" w:hAnsi="Calibri" w:cs="Tahoma"/>
                <w:sz w:val="22"/>
                <w:szCs w:val="22"/>
                <w:lang w:val="fi-FI"/>
              </w:rPr>
              <w:t>Sistem apl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fi-FI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fi-FI"/>
              </w:rPr>
              <w:t>si sesuai kebutuhan user.</w:t>
            </w:r>
          </w:p>
          <w:p w:rsidR="00D40092" w:rsidRPr="004346B3" w:rsidRDefault="00D40092" w:rsidP="004346B3">
            <w:pPr>
              <w:numPr>
                <w:ilvl w:val="0"/>
                <w:numId w:val="11"/>
              </w:numPr>
              <w:tabs>
                <w:tab w:val="clear" w:pos="720"/>
                <w:tab w:val="left" w:pos="317"/>
              </w:tabs>
              <w:suppressAutoHyphens/>
              <w:spacing w:before="20" w:after="20"/>
              <w:ind w:left="317" w:hanging="284"/>
              <w:rPr>
                <w:rFonts w:ascii="Calibri" w:hAnsi="Calibri" w:cs="Tahoma"/>
                <w:lang w:val="fi-FI"/>
              </w:rPr>
            </w:pPr>
            <w:r w:rsidRPr="00D40092">
              <w:rPr>
                <w:rFonts w:ascii="Calibri" w:hAnsi="Calibri" w:cs="Tahoma"/>
                <w:sz w:val="22"/>
                <w:szCs w:val="22"/>
                <w:lang w:val="fi-FI"/>
              </w:rPr>
              <w:t>Pemeliharaan apl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fi-FI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fi-FI"/>
              </w:rPr>
              <w:t>si dan perba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fi-FI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fi-FI"/>
              </w:rPr>
              <w:t>n kesalahan sesuai dengan waktu yang ditentukan.</w:t>
            </w:r>
          </w:p>
        </w:tc>
      </w:tr>
      <w:tr w:rsidR="00D40092" w:rsidTr="002E38A4">
        <w:tc>
          <w:tcPr>
            <w:tcW w:w="4796" w:type="dxa"/>
            <w:tcBorders>
              <w:left w:val="single" w:sz="4" w:space="0" w:color="000000"/>
              <w:bottom w:val="single" w:sz="4" w:space="0" w:color="000000"/>
            </w:tcBorders>
          </w:tcPr>
          <w:p w:rsidR="00D40092" w:rsidRPr="00D40092" w:rsidRDefault="00D40092" w:rsidP="004346B3">
            <w:pPr>
              <w:numPr>
                <w:ilvl w:val="0"/>
                <w:numId w:val="10"/>
              </w:numPr>
              <w:tabs>
                <w:tab w:val="clear" w:pos="720"/>
                <w:tab w:val="left" w:pos="436"/>
              </w:tabs>
              <w:suppressAutoHyphens/>
              <w:snapToGrid w:val="0"/>
              <w:spacing w:before="20" w:after="20"/>
              <w:ind w:left="436" w:hanging="426"/>
              <w:rPr>
                <w:rFonts w:ascii="Calibri" w:hAnsi="Calibri" w:cs="Tahoma"/>
                <w:lang w:val="fi-FI"/>
              </w:rPr>
            </w:pPr>
            <w:r w:rsidRPr="00D40092">
              <w:rPr>
                <w:rFonts w:ascii="Calibri" w:hAnsi="Calibri" w:cs="Tahoma"/>
                <w:sz w:val="22"/>
                <w:szCs w:val="22"/>
                <w:lang w:val="fi-FI"/>
              </w:rPr>
              <w:t>Menghasilkan data/laporan yang tidak terdapat dalam sistem apl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fi-FI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fi-FI"/>
              </w:rPr>
              <w:t>si sesuai permintaan khusus dari user untuk membantu user memperoleh data/laporan yang dibutuhkan</w:t>
            </w:r>
          </w:p>
          <w:p w:rsidR="00D40092" w:rsidRPr="00D40092" w:rsidRDefault="00D40092" w:rsidP="004346B3">
            <w:pPr>
              <w:tabs>
                <w:tab w:val="left" w:pos="436"/>
              </w:tabs>
              <w:spacing w:before="20" w:after="20"/>
              <w:ind w:left="436" w:hanging="426"/>
              <w:rPr>
                <w:rFonts w:ascii="Calibri" w:hAnsi="Calibri" w:cs="Tahoma"/>
                <w:lang w:val="fi-FI"/>
              </w:rPr>
            </w:pP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092" w:rsidRPr="00D40092" w:rsidRDefault="00D40092" w:rsidP="004346B3">
            <w:pPr>
              <w:numPr>
                <w:ilvl w:val="0"/>
                <w:numId w:val="11"/>
              </w:numPr>
              <w:tabs>
                <w:tab w:val="clear" w:pos="720"/>
                <w:tab w:val="left" w:pos="317"/>
              </w:tabs>
              <w:suppressAutoHyphens/>
              <w:snapToGrid w:val="0"/>
              <w:spacing w:before="20" w:after="20"/>
              <w:ind w:left="317" w:hanging="284"/>
              <w:rPr>
                <w:rFonts w:ascii="Calibri" w:hAnsi="Calibri" w:cs="Tahoma"/>
                <w:lang w:val="sv-SE"/>
              </w:rPr>
            </w:pPr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Data/laporan tersedia</w:t>
            </w:r>
          </w:p>
        </w:tc>
      </w:tr>
      <w:tr w:rsidR="00D40092" w:rsidTr="002E38A4">
        <w:tc>
          <w:tcPr>
            <w:tcW w:w="4796" w:type="dxa"/>
            <w:tcBorders>
              <w:left w:val="single" w:sz="4" w:space="0" w:color="000000"/>
              <w:bottom w:val="single" w:sz="4" w:space="0" w:color="000000"/>
            </w:tcBorders>
          </w:tcPr>
          <w:p w:rsidR="00D40092" w:rsidRPr="00D40092" w:rsidRDefault="00D40092" w:rsidP="004346B3">
            <w:pPr>
              <w:numPr>
                <w:ilvl w:val="0"/>
                <w:numId w:val="10"/>
              </w:numPr>
              <w:tabs>
                <w:tab w:val="clear" w:pos="720"/>
                <w:tab w:val="left" w:pos="436"/>
              </w:tabs>
              <w:suppressAutoHyphens/>
              <w:snapToGrid w:val="0"/>
              <w:spacing w:before="20" w:after="20"/>
              <w:ind w:left="436" w:hanging="426"/>
              <w:rPr>
                <w:rFonts w:ascii="Calibri" w:hAnsi="Calibri" w:cs="Tahoma"/>
                <w:lang w:val="sv-SE"/>
              </w:rPr>
            </w:pPr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 xml:space="preserve">Melakukan </w:t>
            </w:r>
            <w:r w:rsidRPr="00D40092">
              <w:rPr>
                <w:rFonts w:ascii="Calibri" w:hAnsi="Calibri" w:cs="Tahoma"/>
                <w:i/>
                <w:sz w:val="22"/>
                <w:szCs w:val="22"/>
                <w:lang w:val="sv-SE"/>
              </w:rPr>
              <w:t>backup database</w:t>
            </w:r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, program dan apl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sv-SE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si secara rutin untuk menjamin ketersediaan data dan apl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sv-SE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si pada saat dibutuhkan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092" w:rsidRPr="00D40092" w:rsidRDefault="00D40092" w:rsidP="004346B3">
            <w:pPr>
              <w:numPr>
                <w:ilvl w:val="0"/>
                <w:numId w:val="11"/>
              </w:numPr>
              <w:tabs>
                <w:tab w:val="clear" w:pos="720"/>
                <w:tab w:val="left" w:pos="317"/>
              </w:tabs>
              <w:suppressAutoHyphens/>
              <w:snapToGrid w:val="0"/>
              <w:spacing w:before="20" w:after="20"/>
              <w:ind w:left="317" w:hanging="284"/>
              <w:rPr>
                <w:rFonts w:ascii="Calibri" w:hAnsi="Calibri" w:cs="Tahoma"/>
                <w:lang w:val="sv-SE"/>
              </w:rPr>
            </w:pPr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Tersedianya backup database, program dan apl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sv-SE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 xml:space="preserve">si yang lengkap dan rapi </w:t>
            </w:r>
          </w:p>
        </w:tc>
      </w:tr>
      <w:tr w:rsidR="00D40092" w:rsidTr="002E38A4">
        <w:tc>
          <w:tcPr>
            <w:tcW w:w="4796" w:type="dxa"/>
            <w:tcBorders>
              <w:left w:val="single" w:sz="4" w:space="0" w:color="000000"/>
              <w:bottom w:val="single" w:sz="4" w:space="0" w:color="000000"/>
            </w:tcBorders>
          </w:tcPr>
          <w:p w:rsidR="00D40092" w:rsidRPr="00D40092" w:rsidRDefault="00D40092" w:rsidP="004346B3">
            <w:pPr>
              <w:numPr>
                <w:ilvl w:val="0"/>
                <w:numId w:val="10"/>
              </w:numPr>
              <w:tabs>
                <w:tab w:val="clear" w:pos="720"/>
                <w:tab w:val="left" w:pos="436"/>
              </w:tabs>
              <w:suppressAutoHyphens/>
              <w:snapToGrid w:val="0"/>
              <w:spacing w:before="20" w:after="20"/>
              <w:ind w:left="436" w:hanging="426"/>
              <w:rPr>
                <w:rFonts w:ascii="Calibri" w:hAnsi="Calibri" w:cs="Tahoma"/>
                <w:lang w:val="sv-SE"/>
              </w:rPr>
            </w:pPr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Melakukan repl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sv-SE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 xml:space="preserve">si database dan menjaga </w:t>
            </w:r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lastRenderedPageBreak/>
              <w:t>seluruh proses repl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sv-SE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si berjalan dengan baik untuk memast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sv-SE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n data terdistribusi ke semua server database.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092" w:rsidRPr="00D40092" w:rsidRDefault="00D40092" w:rsidP="004346B3">
            <w:pPr>
              <w:numPr>
                <w:ilvl w:val="0"/>
                <w:numId w:val="11"/>
              </w:numPr>
              <w:tabs>
                <w:tab w:val="clear" w:pos="720"/>
                <w:tab w:val="left" w:pos="317"/>
              </w:tabs>
              <w:suppressAutoHyphens/>
              <w:snapToGrid w:val="0"/>
              <w:spacing w:before="20" w:after="20"/>
              <w:ind w:left="317" w:hanging="284"/>
              <w:rPr>
                <w:rFonts w:ascii="Calibri" w:hAnsi="Calibri" w:cs="Tahoma"/>
                <w:lang w:val="en-GB"/>
              </w:rPr>
            </w:pPr>
            <w:r w:rsidRPr="00D40092">
              <w:rPr>
                <w:rFonts w:ascii="Calibri" w:hAnsi="Calibri" w:cs="Tahoma"/>
                <w:sz w:val="22"/>
                <w:szCs w:val="22"/>
                <w:lang w:val="en-GB"/>
              </w:rPr>
              <w:lastRenderedPageBreak/>
              <w:t xml:space="preserve">Data terdistribusi ke semua </w:t>
            </w:r>
            <w:r w:rsidRPr="00D40092">
              <w:rPr>
                <w:rFonts w:ascii="Calibri" w:hAnsi="Calibri" w:cs="Tahoma"/>
                <w:i/>
                <w:sz w:val="22"/>
                <w:szCs w:val="22"/>
                <w:lang w:val="en-GB"/>
              </w:rPr>
              <w:t xml:space="preserve">server </w:t>
            </w:r>
            <w:r w:rsidRPr="00D40092">
              <w:rPr>
                <w:rFonts w:ascii="Calibri" w:hAnsi="Calibri" w:cs="Tahoma"/>
                <w:i/>
                <w:sz w:val="22"/>
                <w:szCs w:val="22"/>
                <w:lang w:val="en-GB"/>
              </w:rPr>
              <w:lastRenderedPageBreak/>
              <w:t>database</w:t>
            </w:r>
            <w:r w:rsidRPr="00D40092">
              <w:rPr>
                <w:rFonts w:ascii="Calibri" w:hAnsi="Calibri" w:cs="Tahoma"/>
                <w:sz w:val="22"/>
                <w:szCs w:val="22"/>
                <w:lang w:val="en-GB"/>
              </w:rPr>
              <w:t>.</w:t>
            </w:r>
          </w:p>
        </w:tc>
      </w:tr>
      <w:tr w:rsidR="00D40092" w:rsidTr="002E38A4">
        <w:tc>
          <w:tcPr>
            <w:tcW w:w="4796" w:type="dxa"/>
            <w:tcBorders>
              <w:left w:val="single" w:sz="4" w:space="0" w:color="000000"/>
              <w:bottom w:val="single" w:sz="4" w:space="0" w:color="000000"/>
            </w:tcBorders>
          </w:tcPr>
          <w:p w:rsidR="00D40092" w:rsidRPr="00D40092" w:rsidRDefault="00D40092" w:rsidP="004346B3">
            <w:pPr>
              <w:numPr>
                <w:ilvl w:val="0"/>
                <w:numId w:val="10"/>
              </w:numPr>
              <w:tabs>
                <w:tab w:val="clear" w:pos="720"/>
                <w:tab w:val="left" w:pos="436"/>
              </w:tabs>
              <w:suppressAutoHyphens/>
              <w:snapToGrid w:val="0"/>
              <w:spacing w:before="20" w:after="20"/>
              <w:ind w:left="436" w:hanging="426"/>
              <w:rPr>
                <w:rFonts w:ascii="Calibri" w:hAnsi="Calibri" w:cs="Tahoma"/>
                <w:lang w:val="en-GB"/>
              </w:rPr>
            </w:pPr>
            <w:r w:rsidRPr="00D40092">
              <w:rPr>
                <w:rFonts w:ascii="Calibri" w:hAnsi="Calibri" w:cs="Tahoma"/>
                <w:sz w:val="22"/>
                <w:szCs w:val="22"/>
                <w:lang w:val="en-GB"/>
              </w:rPr>
              <w:lastRenderedPageBreak/>
              <w:t>Melakukan proses pengolahan data sesuai permintaan khusus dari user untuk memenuhi permintaan khusus dari user.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092" w:rsidRPr="00D40092" w:rsidRDefault="00D40092" w:rsidP="004346B3">
            <w:pPr>
              <w:numPr>
                <w:ilvl w:val="0"/>
                <w:numId w:val="11"/>
              </w:numPr>
              <w:tabs>
                <w:tab w:val="clear" w:pos="720"/>
                <w:tab w:val="left" w:pos="317"/>
              </w:tabs>
              <w:suppressAutoHyphens/>
              <w:snapToGrid w:val="0"/>
              <w:spacing w:before="20" w:after="20"/>
              <w:ind w:left="317" w:hanging="284"/>
              <w:rPr>
                <w:rFonts w:ascii="Calibri" w:hAnsi="Calibri" w:cs="Tahoma"/>
                <w:lang w:val="en-GB"/>
              </w:rPr>
            </w:pPr>
            <w:r w:rsidRPr="00D40092">
              <w:rPr>
                <w:rFonts w:ascii="Calibri" w:hAnsi="Calibri" w:cs="Tahoma"/>
                <w:sz w:val="22"/>
                <w:szCs w:val="22"/>
                <w:lang w:val="en-GB"/>
              </w:rPr>
              <w:t>Data diolah sesuai permintaan user</w:t>
            </w:r>
          </w:p>
        </w:tc>
      </w:tr>
      <w:tr w:rsidR="00D40092" w:rsidTr="002E38A4">
        <w:tc>
          <w:tcPr>
            <w:tcW w:w="4796" w:type="dxa"/>
            <w:tcBorders>
              <w:left w:val="single" w:sz="4" w:space="0" w:color="000000"/>
              <w:bottom w:val="single" w:sz="4" w:space="0" w:color="000000"/>
            </w:tcBorders>
          </w:tcPr>
          <w:p w:rsidR="00D40092" w:rsidRPr="00D40092" w:rsidRDefault="00D40092" w:rsidP="004346B3">
            <w:pPr>
              <w:numPr>
                <w:ilvl w:val="0"/>
                <w:numId w:val="10"/>
              </w:numPr>
              <w:tabs>
                <w:tab w:val="clear" w:pos="720"/>
                <w:tab w:val="left" w:pos="436"/>
              </w:tabs>
              <w:suppressAutoHyphens/>
              <w:snapToGrid w:val="0"/>
              <w:spacing w:before="20" w:after="20"/>
              <w:ind w:left="436" w:hanging="426"/>
              <w:rPr>
                <w:rFonts w:ascii="Calibri" w:hAnsi="Calibri" w:cs="Tahoma"/>
                <w:lang w:val="sv-SE"/>
              </w:rPr>
            </w:pPr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Melakukan pengecekan database sesuai dengan permintaan user yang berasumsi adanya kesalahan data untuk mengetahui status data sebenarnya di dalam database.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092" w:rsidRPr="00D40092" w:rsidRDefault="00D40092" w:rsidP="004346B3">
            <w:pPr>
              <w:numPr>
                <w:ilvl w:val="0"/>
                <w:numId w:val="11"/>
              </w:numPr>
              <w:tabs>
                <w:tab w:val="clear" w:pos="720"/>
                <w:tab w:val="left" w:pos="317"/>
              </w:tabs>
              <w:suppressAutoHyphens/>
              <w:snapToGrid w:val="0"/>
              <w:spacing w:before="20" w:after="20"/>
              <w:ind w:left="317" w:hanging="284"/>
              <w:rPr>
                <w:rFonts w:ascii="Calibri" w:hAnsi="Calibri" w:cs="Tahoma"/>
                <w:lang w:val="sv-SE"/>
              </w:rPr>
            </w:pPr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Status data diketahui</w:t>
            </w:r>
          </w:p>
        </w:tc>
      </w:tr>
      <w:tr w:rsidR="00D40092" w:rsidRPr="00212ADD" w:rsidTr="002E38A4">
        <w:tc>
          <w:tcPr>
            <w:tcW w:w="4796" w:type="dxa"/>
            <w:tcBorders>
              <w:left w:val="single" w:sz="4" w:space="0" w:color="000000"/>
              <w:bottom w:val="single" w:sz="4" w:space="0" w:color="000000"/>
            </w:tcBorders>
          </w:tcPr>
          <w:p w:rsidR="00D40092" w:rsidRPr="00D40092" w:rsidRDefault="00D40092" w:rsidP="004346B3">
            <w:pPr>
              <w:numPr>
                <w:ilvl w:val="0"/>
                <w:numId w:val="10"/>
              </w:numPr>
              <w:tabs>
                <w:tab w:val="clear" w:pos="720"/>
                <w:tab w:val="left" w:pos="436"/>
              </w:tabs>
              <w:suppressAutoHyphens/>
              <w:snapToGrid w:val="0"/>
              <w:spacing w:before="20" w:after="20"/>
              <w:ind w:left="436" w:hanging="426"/>
              <w:rPr>
                <w:rFonts w:ascii="Calibri" w:hAnsi="Calibri" w:cs="Tahoma"/>
                <w:lang w:val="sv-SE"/>
              </w:rPr>
            </w:pPr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 xml:space="preserve">Melakukan </w:t>
            </w:r>
            <w:r w:rsidRPr="00D40092">
              <w:rPr>
                <w:rFonts w:ascii="Calibri" w:hAnsi="Calibri" w:cs="Tahoma"/>
                <w:i/>
                <w:sz w:val="22"/>
                <w:szCs w:val="22"/>
                <w:lang w:val="sv-SE"/>
              </w:rPr>
              <w:t>update</w:t>
            </w:r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 xml:space="preserve"> informasi yang terdapat pada </w:t>
            </w:r>
            <w:r w:rsidRPr="00D40092">
              <w:rPr>
                <w:rFonts w:ascii="Calibri" w:hAnsi="Calibri" w:cs="Tahoma"/>
                <w:i/>
                <w:sz w:val="22"/>
                <w:szCs w:val="22"/>
                <w:lang w:val="sv-SE"/>
              </w:rPr>
              <w:t>website</w:t>
            </w:r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 xml:space="preserve"> dan portal internal untuk menampilkan informasi terbaru di dalam website dan portal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092" w:rsidRPr="00D40092" w:rsidRDefault="00D40092" w:rsidP="004346B3">
            <w:pPr>
              <w:numPr>
                <w:ilvl w:val="0"/>
                <w:numId w:val="11"/>
              </w:numPr>
              <w:tabs>
                <w:tab w:val="clear" w:pos="720"/>
                <w:tab w:val="left" w:pos="317"/>
              </w:tabs>
              <w:suppressAutoHyphens/>
              <w:snapToGrid w:val="0"/>
              <w:spacing w:before="20" w:after="20"/>
              <w:ind w:left="317" w:hanging="284"/>
              <w:rPr>
                <w:rFonts w:ascii="Calibri" w:hAnsi="Calibri" w:cs="Tahoma"/>
                <w:lang w:val="nl-NL"/>
              </w:rPr>
            </w:pPr>
            <w:r w:rsidRPr="00D40092">
              <w:rPr>
                <w:rFonts w:ascii="Calibri" w:hAnsi="Calibri" w:cs="Tahoma"/>
                <w:i/>
                <w:sz w:val="22"/>
                <w:szCs w:val="22"/>
                <w:lang w:val="nl-NL"/>
              </w:rPr>
              <w:t>Website</w:t>
            </w:r>
            <w:r w:rsidRPr="00D40092">
              <w:rPr>
                <w:rFonts w:ascii="Calibri" w:hAnsi="Calibri" w:cs="Tahoma"/>
                <w:sz w:val="22"/>
                <w:szCs w:val="22"/>
                <w:lang w:val="nl-NL"/>
              </w:rPr>
              <w:t xml:space="preserve"> dan portal ter-update</w:t>
            </w:r>
          </w:p>
        </w:tc>
      </w:tr>
      <w:tr w:rsidR="00D40092" w:rsidTr="002E38A4">
        <w:tc>
          <w:tcPr>
            <w:tcW w:w="4796" w:type="dxa"/>
            <w:tcBorders>
              <w:left w:val="single" w:sz="4" w:space="0" w:color="000000"/>
              <w:bottom w:val="single" w:sz="4" w:space="0" w:color="000000"/>
            </w:tcBorders>
          </w:tcPr>
          <w:p w:rsidR="00D40092" w:rsidRPr="00D40092" w:rsidRDefault="00D40092" w:rsidP="004346B3">
            <w:pPr>
              <w:numPr>
                <w:ilvl w:val="0"/>
                <w:numId w:val="10"/>
              </w:numPr>
              <w:tabs>
                <w:tab w:val="clear" w:pos="720"/>
                <w:tab w:val="left" w:pos="436"/>
              </w:tabs>
              <w:suppressAutoHyphens/>
              <w:snapToGrid w:val="0"/>
              <w:spacing w:before="20" w:after="20"/>
              <w:ind w:left="436" w:hanging="426"/>
              <w:rPr>
                <w:rFonts w:ascii="Calibri" w:hAnsi="Calibri" w:cs="Tahoma"/>
                <w:lang w:val="nl-NL"/>
              </w:rPr>
            </w:pPr>
            <w:r w:rsidRPr="00D40092">
              <w:rPr>
                <w:rFonts w:ascii="Calibri" w:hAnsi="Calibri" w:cs="Tahoma"/>
                <w:sz w:val="22"/>
                <w:szCs w:val="22"/>
                <w:lang w:val="nl-NL"/>
              </w:rPr>
              <w:t xml:space="preserve">Melakukan 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nl-NL"/>
                </w:rPr>
                <w:t>testi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nl-NL"/>
              </w:rPr>
              <w:t xml:space="preserve">ng program dari </w:t>
            </w:r>
            <w:r w:rsidRPr="00D40092">
              <w:rPr>
                <w:rFonts w:ascii="Calibri" w:hAnsi="Calibri" w:cs="Tahoma"/>
                <w:i/>
                <w:sz w:val="22"/>
                <w:szCs w:val="22"/>
                <w:lang w:val="nl-NL"/>
              </w:rPr>
              <w:t>vendor outsource</w:t>
            </w:r>
            <w:r w:rsidRPr="00D40092">
              <w:rPr>
                <w:rFonts w:ascii="Calibri" w:hAnsi="Calibri" w:cs="Tahoma"/>
                <w:sz w:val="22"/>
                <w:szCs w:val="22"/>
                <w:lang w:val="nl-NL"/>
              </w:rPr>
              <w:t xml:space="preserve"> untuk memast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nl-NL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nl-NL"/>
              </w:rPr>
              <w:t>n program sesuai dengan rancangan sebelum tes program dilakukan oleh user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092" w:rsidRPr="00D40092" w:rsidRDefault="00D40092" w:rsidP="004346B3">
            <w:pPr>
              <w:numPr>
                <w:ilvl w:val="0"/>
                <w:numId w:val="11"/>
              </w:numPr>
              <w:tabs>
                <w:tab w:val="clear" w:pos="720"/>
                <w:tab w:val="left" w:pos="317"/>
              </w:tabs>
              <w:suppressAutoHyphens/>
              <w:snapToGrid w:val="0"/>
              <w:spacing w:before="20" w:after="20"/>
              <w:ind w:left="317" w:hanging="284"/>
              <w:rPr>
                <w:rFonts w:ascii="Calibri" w:hAnsi="Calibri" w:cs="Tahoma"/>
                <w:lang w:val="sv-SE"/>
              </w:rPr>
            </w:pPr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Testing program terealisasi</w:t>
            </w:r>
          </w:p>
        </w:tc>
      </w:tr>
      <w:tr w:rsidR="00D40092" w:rsidTr="002E38A4">
        <w:tc>
          <w:tcPr>
            <w:tcW w:w="4796" w:type="dxa"/>
            <w:tcBorders>
              <w:left w:val="single" w:sz="4" w:space="0" w:color="000000"/>
              <w:bottom w:val="single" w:sz="4" w:space="0" w:color="000000"/>
            </w:tcBorders>
          </w:tcPr>
          <w:p w:rsidR="00D40092" w:rsidRPr="00D40092" w:rsidRDefault="00D40092" w:rsidP="004346B3">
            <w:pPr>
              <w:numPr>
                <w:ilvl w:val="0"/>
                <w:numId w:val="10"/>
              </w:numPr>
              <w:tabs>
                <w:tab w:val="clear" w:pos="720"/>
                <w:tab w:val="left" w:pos="436"/>
              </w:tabs>
              <w:suppressAutoHyphens/>
              <w:snapToGrid w:val="0"/>
              <w:spacing w:before="20" w:after="20"/>
              <w:ind w:left="436" w:hanging="426"/>
              <w:rPr>
                <w:rFonts w:ascii="Calibri" w:hAnsi="Calibri" w:cs="Tahoma"/>
                <w:lang w:val="sv-SE"/>
              </w:rPr>
            </w:pPr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 xml:space="preserve">Melakukan 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sv-SE"/>
                </w:rPr>
                <w:t>testi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 xml:space="preserve">ng secara berkala dengan unit IT lain dalam melaksanakan 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sv-SE"/>
                </w:rPr>
                <w:t>testi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 xml:space="preserve">ng </w:t>
            </w:r>
            <w:r w:rsidRPr="00D40092">
              <w:rPr>
                <w:rFonts w:ascii="Calibri" w:hAnsi="Calibri" w:cs="Tahoma"/>
                <w:i/>
                <w:sz w:val="22"/>
                <w:szCs w:val="22"/>
                <w:lang w:val="sv-SE"/>
              </w:rPr>
              <w:t xml:space="preserve"> Disaster Recovery Center</w:t>
            </w:r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(DRC) untuk memast</w:t>
            </w:r>
            <w:smartTag w:uri="urn:schemas-microsoft-com:office:smarttags" w:element="PersonName">
              <w:r w:rsidRPr="00D40092">
                <w:rPr>
                  <w:rFonts w:ascii="Calibri" w:hAnsi="Calibri" w:cs="Tahoma"/>
                  <w:sz w:val="22"/>
                  <w:szCs w:val="22"/>
                  <w:lang w:val="sv-SE"/>
                </w:rPr>
                <w:t>ika</w:t>
              </w:r>
            </w:smartTag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n ketersediaan backup data center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092" w:rsidRPr="00D40092" w:rsidRDefault="00D40092" w:rsidP="004346B3">
            <w:pPr>
              <w:numPr>
                <w:ilvl w:val="0"/>
                <w:numId w:val="11"/>
              </w:numPr>
              <w:tabs>
                <w:tab w:val="clear" w:pos="720"/>
                <w:tab w:val="left" w:pos="317"/>
              </w:tabs>
              <w:suppressAutoHyphens/>
              <w:snapToGrid w:val="0"/>
              <w:spacing w:before="20" w:after="20"/>
              <w:ind w:left="317" w:hanging="284"/>
              <w:rPr>
                <w:rFonts w:ascii="Calibri" w:hAnsi="Calibri" w:cs="Tahoma"/>
                <w:lang w:val="sv-SE"/>
              </w:rPr>
            </w:pPr>
            <w:r w:rsidRPr="00D40092">
              <w:rPr>
                <w:rFonts w:ascii="Calibri" w:hAnsi="Calibri" w:cs="Tahoma"/>
                <w:sz w:val="22"/>
                <w:szCs w:val="22"/>
                <w:lang w:val="sv-SE"/>
              </w:rPr>
              <w:t>Testing terealisasi</w:t>
            </w:r>
          </w:p>
        </w:tc>
      </w:tr>
    </w:tbl>
    <w:p w:rsidR="00171CFB" w:rsidRDefault="00171CFB" w:rsidP="009607E0">
      <w:pPr>
        <w:tabs>
          <w:tab w:val="num" w:pos="284"/>
        </w:tabs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sectPr w:rsidR="00171CFB" w:rsidSect="003019D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17DB6C3D"/>
    <w:multiLevelType w:val="hybridMultilevel"/>
    <w:tmpl w:val="5D4C93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053CE5"/>
    <w:multiLevelType w:val="multilevel"/>
    <w:tmpl w:val="BA56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1E0224"/>
    <w:multiLevelType w:val="hybridMultilevel"/>
    <w:tmpl w:val="BC2C59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72642B"/>
    <w:multiLevelType w:val="hybridMultilevel"/>
    <w:tmpl w:val="41AE19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D77D9D"/>
    <w:multiLevelType w:val="hybridMultilevel"/>
    <w:tmpl w:val="7A84B7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007EFC"/>
    <w:multiLevelType w:val="hybridMultilevel"/>
    <w:tmpl w:val="C6623B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AC3AF9"/>
    <w:multiLevelType w:val="hybridMultilevel"/>
    <w:tmpl w:val="3C5CED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3A044F"/>
    <w:multiLevelType w:val="multilevel"/>
    <w:tmpl w:val="1242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582684"/>
    <w:multiLevelType w:val="hybridMultilevel"/>
    <w:tmpl w:val="5C548D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4997277"/>
    <w:multiLevelType w:val="hybridMultilevel"/>
    <w:tmpl w:val="62C82B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13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3019DC"/>
    <w:rsid w:val="000765EE"/>
    <w:rsid w:val="000C6DA0"/>
    <w:rsid w:val="00105E8D"/>
    <w:rsid w:val="00171CFB"/>
    <w:rsid w:val="002351B5"/>
    <w:rsid w:val="002B3BDF"/>
    <w:rsid w:val="002E38A4"/>
    <w:rsid w:val="003019DC"/>
    <w:rsid w:val="00302727"/>
    <w:rsid w:val="003947A6"/>
    <w:rsid w:val="00413C3A"/>
    <w:rsid w:val="004346B3"/>
    <w:rsid w:val="005F0B93"/>
    <w:rsid w:val="0067035B"/>
    <w:rsid w:val="00761BF7"/>
    <w:rsid w:val="007B2B97"/>
    <w:rsid w:val="007F52A2"/>
    <w:rsid w:val="008711CB"/>
    <w:rsid w:val="009474A5"/>
    <w:rsid w:val="00957706"/>
    <w:rsid w:val="009607E0"/>
    <w:rsid w:val="0098481B"/>
    <w:rsid w:val="009E2FBB"/>
    <w:rsid w:val="00A306AA"/>
    <w:rsid w:val="00AF5C15"/>
    <w:rsid w:val="00B56159"/>
    <w:rsid w:val="00B67D88"/>
    <w:rsid w:val="00C5004E"/>
    <w:rsid w:val="00CA39D1"/>
    <w:rsid w:val="00CB29D0"/>
    <w:rsid w:val="00CC6291"/>
    <w:rsid w:val="00D2524A"/>
    <w:rsid w:val="00D40092"/>
    <w:rsid w:val="00DB286C"/>
    <w:rsid w:val="00DD415D"/>
    <w:rsid w:val="00F46B46"/>
    <w:rsid w:val="00F6118B"/>
    <w:rsid w:val="00F735C7"/>
    <w:rsid w:val="00F77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9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19D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019D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19D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019DC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F46B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2015-02-27T07:28:00Z</dcterms:created>
  <dcterms:modified xsi:type="dcterms:W3CDTF">2015-02-27T07:29:00Z</dcterms:modified>
</cp:coreProperties>
</file>